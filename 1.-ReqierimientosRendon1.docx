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6975C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6975C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6975C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6975C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F51CC" w:rsidRPr="006E7DC1" w:rsidRDefault="0096580C" w:rsidP="0031230D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 w:rsidRPr="006E7DC1">
              <w:rPr>
                <w:rFonts w:ascii="Segoe UI" w:hAnsi="Segoe UI" w:cs="Segoe UI"/>
                <w:b/>
                <w:color w:val="000000"/>
                <w:shd w:val="clear" w:color="auto" w:fill="FFFFFF"/>
              </w:rPr>
              <w:t>Abogabot</w:t>
            </w:r>
            <w:proofErr w:type="spellEnd"/>
            <w:r w:rsidRPr="006E7DC1">
              <w:rPr>
                <w:rFonts w:ascii="Segoe UI" w:hAnsi="Segoe UI" w:cs="Segoe UI"/>
                <w:b/>
                <w:color w:val="000000"/>
                <w:shd w:val="clear" w:color="auto" w:fill="FFFFFF"/>
              </w:rPr>
              <w:t xml:space="preserve"> Descripción</w:t>
            </w:r>
          </w:p>
        </w:tc>
      </w:tr>
      <w:tr w:rsidR="00DB73D5" w:rsidRPr="008C2396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6E33C2" w:rsidRPr="006E7DC1" w:rsidRDefault="0096580C" w:rsidP="0031230D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</w:rPr>
              <w:t>Automatizar las demandas de sus clientes</w:t>
            </w:r>
          </w:p>
        </w:tc>
      </w:tr>
      <w:tr w:rsidR="006E33C2" w:rsidRPr="008C2396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6E7DC1" w:rsidRDefault="0096580C" w:rsidP="0031230D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</w:rPr>
              <w:t>19/02/2022</w:t>
            </w:r>
          </w:p>
        </w:tc>
      </w:tr>
      <w:tr w:rsidR="00DB73D5" w:rsidRPr="008C2396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6E7DC1" w:rsidRDefault="009305CD" w:rsidP="0031230D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Omar </w:t>
            </w:r>
            <w:proofErr w:type="spellStart"/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</w:rPr>
              <w:t>Couto</w:t>
            </w:r>
            <w:proofErr w:type="spellEnd"/>
          </w:p>
        </w:tc>
      </w:tr>
      <w:tr w:rsidR="00DB73D5" w:rsidRPr="008C2396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6E7DC1" w:rsidRDefault="0096580C" w:rsidP="0031230D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Despacho de Abogados</w:t>
            </w:r>
          </w:p>
        </w:tc>
      </w:tr>
      <w:tr w:rsidR="006E33C2" w:rsidRPr="008C2396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6E7DC1" w:rsidRDefault="006D12B8" w:rsidP="0031230D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</w:rPr>
              <w:t>Francisco Rendon Gandarilla</w:t>
            </w:r>
          </w:p>
        </w:tc>
      </w:tr>
    </w:tbl>
    <w:p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:rsidTr="002F0FDB">
        <w:trPr>
          <w:trHeight w:val="294"/>
        </w:trPr>
        <w:tc>
          <w:tcPr>
            <w:tcW w:w="10348" w:type="dxa"/>
            <w:shd w:val="clear" w:color="auto" w:fill="A50021"/>
          </w:tcPr>
          <w:p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:rsidTr="0031230D">
        <w:trPr>
          <w:trHeight w:val="284"/>
        </w:trPr>
        <w:tc>
          <w:tcPr>
            <w:tcW w:w="10348" w:type="dxa"/>
            <w:shd w:val="clear" w:color="auto" w:fill="808080"/>
          </w:tcPr>
          <w:p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:rsidTr="00FB43A7">
        <w:trPr>
          <w:trHeight w:val="933"/>
        </w:trPr>
        <w:tc>
          <w:tcPr>
            <w:tcW w:w="10348" w:type="dxa"/>
            <w:shd w:val="clear" w:color="auto" w:fill="auto"/>
          </w:tcPr>
          <w:p w:rsidR="006D12B8" w:rsidRPr="006E7DC1" w:rsidRDefault="00B001BC" w:rsidP="00B001BC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Es un despacho de abogados que quiere automatizar las demandas de sus clientes, esto lo harán a </w:t>
            </w:r>
            <w:proofErr w:type="spellStart"/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>traves</w:t>
            </w:r>
            <w:proofErr w:type="spellEnd"/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de una página web llenando un formulario. </w:t>
            </w:r>
          </w:p>
          <w:p w:rsidR="006D12B8" w:rsidRPr="006E7DC1" w:rsidRDefault="00B001BC" w:rsidP="00B001BC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Al momento de llenar el formulario se manda al proceso de pago para finalizar la transacción. Para dar seguimiento a su demanda, el cliente crea una cuenta en la plataforma y verá el seguimiento de cada una de las actualizaciones del proceso legal. </w:t>
            </w:r>
          </w:p>
          <w:p w:rsidR="006D12B8" w:rsidRPr="006E7DC1" w:rsidRDefault="00B001BC" w:rsidP="00B001BC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>El administrador del sitio rec</w:t>
            </w:r>
            <w:r w:rsidR="006D12B8"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>i</w:t>
            </w:r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be la notificación de una nueva demanda y con los datos llenados del formulario se crea </w:t>
            </w:r>
            <w:r w:rsidR="009305CD"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>automáticamente</w:t>
            </w:r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el documento legal en formato </w:t>
            </w:r>
            <w:proofErr w:type="spellStart"/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>word</w:t>
            </w:r>
            <w:proofErr w:type="spellEnd"/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para empezar el proceso. </w:t>
            </w:r>
          </w:p>
          <w:p w:rsidR="006D12B8" w:rsidRPr="006E7DC1" w:rsidRDefault="00B001BC" w:rsidP="00B001BC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El administrador recibe el pago y debe de ser capaz de verlo en un </w:t>
            </w:r>
            <w:proofErr w:type="spellStart"/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>dashboard</w:t>
            </w:r>
            <w:proofErr w:type="spellEnd"/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para ver la cantidad de ingresos recibidos. </w:t>
            </w:r>
          </w:p>
          <w:p w:rsidR="006D12B8" w:rsidRPr="006E7DC1" w:rsidRDefault="00B001BC" w:rsidP="00B001BC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El administrador actualiza el proceso de la demanda y agrega comentarios en cada paso del proceso. </w:t>
            </w:r>
          </w:p>
          <w:p w:rsidR="006D12B8" w:rsidRPr="006E7DC1" w:rsidRDefault="00B001BC" w:rsidP="00B001BC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Al usuario le llegan correos de notificación para saber el avance de su proceso. La página debe de ser </w:t>
            </w:r>
            <w:r w:rsidR="006D12B8"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>responsiva</w:t>
            </w:r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para poderla ver desde el celular. </w:t>
            </w:r>
          </w:p>
          <w:p w:rsidR="000D458D" w:rsidRPr="006E7DC1" w:rsidRDefault="00B001BC" w:rsidP="00B001B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>La prefer</w:t>
            </w:r>
            <w:r w:rsidR="006D12B8"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>e</w:t>
            </w:r>
            <w:r w:rsidRPr="006E7DC1">
              <w:rPr>
                <w:rFonts w:ascii="Segoe UI" w:hAnsi="Segoe UI" w:cs="Segoe UI"/>
                <w:color w:val="000000"/>
                <w:shd w:val="clear" w:color="auto" w:fill="FFFFFF"/>
              </w:rPr>
              <w:t>ncia de colores del cliente es azul marino y blanco, pero acepta propuestas.</w:t>
            </w:r>
          </w:p>
        </w:tc>
      </w:tr>
      <w:tr w:rsidR="00554294" w:rsidRPr="008C2396" w:rsidTr="0031230D">
        <w:trPr>
          <w:trHeight w:val="278"/>
        </w:trPr>
        <w:tc>
          <w:tcPr>
            <w:tcW w:w="10348" w:type="dxa"/>
            <w:shd w:val="clear" w:color="auto" w:fill="808080"/>
          </w:tcPr>
          <w:p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:rsidTr="00FB43A7">
        <w:trPr>
          <w:trHeight w:val="1189"/>
        </w:trPr>
        <w:tc>
          <w:tcPr>
            <w:tcW w:w="10348" w:type="dxa"/>
            <w:shd w:val="clear" w:color="auto" w:fill="auto"/>
          </w:tcPr>
          <w:p w:rsidR="00554294" w:rsidRPr="00A77137" w:rsidRDefault="00554294" w:rsidP="007F6FE1">
            <w:pPr>
              <w:rPr>
                <w:rFonts w:ascii="Arial" w:hAnsi="Arial" w:cs="Arial"/>
                <w:sz w:val="22"/>
                <w:szCs w:val="22"/>
              </w:rPr>
            </w:pPr>
            <w:r w:rsidRPr="00A77137">
              <w:rPr>
                <w:rFonts w:ascii="Arial" w:hAnsi="Arial" w:cs="Arial"/>
                <w:sz w:val="22"/>
                <w:szCs w:val="22"/>
              </w:rPr>
              <w:t>El</w:t>
            </w:r>
            <w:r w:rsidR="00A77137" w:rsidRPr="00A77137">
              <w:rPr>
                <w:rFonts w:ascii="Arial" w:hAnsi="Arial" w:cs="Arial"/>
                <w:sz w:val="22"/>
                <w:szCs w:val="22"/>
              </w:rPr>
              <w:t xml:space="preserve"> Despacho de Abogados, requiere u</w:t>
            </w:r>
            <w:r w:rsidR="00A77137">
              <w:rPr>
                <w:rFonts w:ascii="Arial" w:hAnsi="Arial" w:cs="Arial"/>
                <w:sz w:val="22"/>
                <w:szCs w:val="22"/>
              </w:rPr>
              <w:t xml:space="preserve">na </w:t>
            </w:r>
            <w:r w:rsidR="009305CD">
              <w:rPr>
                <w:rFonts w:ascii="Arial" w:hAnsi="Arial" w:cs="Arial"/>
                <w:sz w:val="22"/>
                <w:szCs w:val="22"/>
              </w:rPr>
              <w:t>página web</w:t>
            </w:r>
            <w:r w:rsidR="007F6FE1">
              <w:rPr>
                <w:rFonts w:ascii="Arial" w:hAnsi="Arial" w:cs="Arial"/>
                <w:sz w:val="22"/>
                <w:szCs w:val="22"/>
              </w:rPr>
              <w:t xml:space="preserve"> donde pueda interactuar con sus clientes y ofrecer sus servicios de la manera más fácil, ágil y concisa como si estuvieran presentes físicamente los usuarios en su despacho, sin descuidar la parte económica cliente-abogado.</w:t>
            </w:r>
            <w:r w:rsidR="00A77137" w:rsidRPr="00A7713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7713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650F9" w:rsidRPr="006D12B8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</w:t>
      </w:r>
      <w:r w:rsidR="006D12B8" w:rsidRPr="006D12B8">
        <w:rPr>
          <w:rFonts w:ascii="Arial" w:hAnsi="Arial" w:cs="Arial"/>
          <w:b/>
          <w:bCs/>
          <w:sz w:val="22"/>
          <w:szCs w:val="22"/>
          <w:u w:val="single"/>
        </w:rPr>
        <w:t xml:space="preserve">Omar </w:t>
      </w:r>
      <w:proofErr w:type="spellStart"/>
      <w:r w:rsidR="006D12B8" w:rsidRPr="006D12B8">
        <w:rPr>
          <w:rFonts w:ascii="Arial" w:hAnsi="Arial" w:cs="Arial"/>
          <w:b/>
          <w:bCs/>
          <w:sz w:val="22"/>
          <w:szCs w:val="22"/>
          <w:u w:val="single"/>
        </w:rPr>
        <w:t>Couto</w:t>
      </w:r>
      <w:proofErr w:type="spellEnd"/>
      <w:r w:rsidRPr="008C2396">
        <w:rPr>
          <w:rFonts w:ascii="Arial" w:hAnsi="Arial" w:cs="Arial"/>
          <w:b/>
          <w:bCs/>
          <w:sz w:val="22"/>
          <w:szCs w:val="22"/>
        </w:rPr>
        <w:t>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</w:t>
      </w:r>
      <w:r w:rsidR="006D12B8" w:rsidRPr="006D12B8">
        <w:rPr>
          <w:rFonts w:ascii="Arial" w:hAnsi="Arial" w:cs="Arial"/>
          <w:b/>
          <w:sz w:val="22"/>
          <w:szCs w:val="22"/>
          <w:u w:val="single"/>
        </w:rPr>
        <w:t>Francisco Rendon Gandarilla</w:t>
      </w:r>
      <w:r w:rsidR="00E45C7F" w:rsidRPr="006D12B8">
        <w:rPr>
          <w:rFonts w:ascii="Arial" w:hAnsi="Arial" w:cs="Arial"/>
          <w:b/>
          <w:bCs/>
          <w:sz w:val="22"/>
          <w:szCs w:val="22"/>
          <w:u w:val="single"/>
        </w:rPr>
        <w:t>_</w:t>
      </w:r>
    </w:p>
    <w:p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:rsidR="00752596" w:rsidRPr="007F6FE1" w:rsidRDefault="007F6FE1" w:rsidP="00CF1DB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6FE1">
              <w:rPr>
                <w:rFonts w:ascii="Arial" w:hAnsi="Arial" w:cs="Arial"/>
                <w:b/>
                <w:sz w:val="22"/>
                <w:szCs w:val="22"/>
              </w:rPr>
              <w:t>21/022022</w:t>
            </w:r>
          </w:p>
        </w:tc>
        <w:tc>
          <w:tcPr>
            <w:tcW w:w="1662" w:type="dxa"/>
            <w:shd w:val="clear" w:color="auto" w:fill="A50021"/>
          </w:tcPr>
          <w:p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:rsidR="00752596" w:rsidRPr="007F6FE1" w:rsidRDefault="007F6FE1" w:rsidP="00CF1DB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01/04//2022</w:t>
            </w:r>
          </w:p>
        </w:tc>
      </w:tr>
      <w:tr w:rsidR="00C5127D" w:rsidRPr="008C2396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:rsidR="00E442EC" w:rsidRPr="008C2396" w:rsidRDefault="007C4C2A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bookmarkStart w:id="3" w:name="_GoBack"/>
            <w:bookmarkEnd w:id="3"/>
            <w:r>
              <w:rPr>
                <w:rFonts w:ascii="Arial" w:hAnsi="Arial" w:cs="Arial"/>
                <w:b/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55pt;height:134.8pt">
                  <v:imagedata r:id="rId8" o:title="Prueba Paari"/>
                </v:shape>
              </w:pict>
            </w:r>
          </w:p>
        </w:tc>
      </w:tr>
      <w:tr w:rsidR="00C5127D" w:rsidRPr="008C2396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8C2D09" w:rsidRPr="008C2D09" w:rsidRDefault="008C2D09" w:rsidP="008C2D09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Es un despacho de abogados que quiere automatizar las demandas de sus clientes, esto lo harán a </w:t>
            </w:r>
            <w:proofErr w:type="spellStart"/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>traves</w:t>
            </w:r>
            <w:proofErr w:type="spellEnd"/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de una página web llenando un formulario. </w:t>
            </w:r>
          </w:p>
          <w:p w:rsidR="008C2D09" w:rsidRPr="008C2D09" w:rsidRDefault="008C2D09" w:rsidP="008C2D09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Al momento de llenar el formulario se manda al proceso de pago para finalizar la transacción. Para dar seguimiento a su demanda, el cliente crea una cuenta en la plataforma y verá el seguimiento de cada una de las actualizaciones del proceso legal. </w:t>
            </w:r>
          </w:p>
          <w:p w:rsidR="008C2D09" w:rsidRPr="008C2D09" w:rsidRDefault="008C2D09" w:rsidP="008C2D09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El administrador del sitio recibe la notificación de una nueva demanda y con los datos llenados del formulario se crea automáticamente el documento legal en formato </w:t>
            </w:r>
            <w:proofErr w:type="spellStart"/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>word</w:t>
            </w:r>
            <w:proofErr w:type="spellEnd"/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para empezar el proceso. </w:t>
            </w:r>
          </w:p>
          <w:p w:rsidR="008C2D09" w:rsidRPr="008C2D09" w:rsidRDefault="008C2D09" w:rsidP="008C2D09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El administrador recibe el pago y debe de ser capaz de verlo en un </w:t>
            </w:r>
            <w:proofErr w:type="spellStart"/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>dashboard</w:t>
            </w:r>
            <w:proofErr w:type="spellEnd"/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para ver la cantidad de ingresos recibidos. </w:t>
            </w:r>
          </w:p>
          <w:p w:rsidR="008C2D09" w:rsidRPr="008C2D09" w:rsidRDefault="008C2D09" w:rsidP="008C2D09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El administrador actualiza el proceso de la demanda y agrega comentarios en cada paso del proceso. </w:t>
            </w:r>
          </w:p>
          <w:p w:rsidR="008C2D09" w:rsidRPr="008C2D09" w:rsidRDefault="008C2D09" w:rsidP="008C2D09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Al usuario le llegan correos de notificación para saber el avance de su proceso. La página debe de ser responsiva para poderla ver desde el celular. </w:t>
            </w:r>
          </w:p>
          <w:p w:rsidR="008355CE" w:rsidRPr="008C2396" w:rsidRDefault="008C2D09" w:rsidP="008C2D09">
            <w:pPr>
              <w:rPr>
                <w:rFonts w:ascii="Arial" w:hAnsi="Arial" w:cs="Arial"/>
                <w:sz w:val="22"/>
                <w:szCs w:val="22"/>
              </w:rPr>
            </w:pPr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>La preferencia de colores del cliente es azul marino y blanco, pero acepta propuestas.</w:t>
            </w:r>
          </w:p>
        </w:tc>
      </w:tr>
      <w:tr w:rsidR="006962B9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7F3973" w:rsidRDefault="007F3973" w:rsidP="007F3973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REQ1. Conocer las necesidades del usuario de la plataforma a través del llenado del formulario.</w:t>
            </w:r>
          </w:p>
          <w:p w:rsidR="001A0263" w:rsidRDefault="007F3973" w:rsidP="007F3973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REQ2. Poder recibir el pago del uso de la plataforma inmediatamente después de haberse realizado.</w:t>
            </w:r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Para dar seguimiento a su demanda</w:t>
            </w:r>
            <w:r w:rsidR="001A0263"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  <w:p w:rsidR="007F3973" w:rsidRPr="008C2D09" w:rsidRDefault="001A0263" w:rsidP="007F3973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REQ3. El </w:t>
            </w:r>
            <w:r w:rsidR="007F3973"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cliente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una vez </w:t>
            </w:r>
            <w:r w:rsidR="007F3973"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>crea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da su</w:t>
            </w:r>
            <w:r w:rsidR="007F3973"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cuenta en la plataforma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pueda seguir </w:t>
            </w:r>
            <w:r w:rsidR="007F3973"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cada una de las actualizaciones del proceso legal. </w:t>
            </w:r>
          </w:p>
          <w:p w:rsidR="007F3973" w:rsidRPr="008C2D09" w:rsidRDefault="001A0263" w:rsidP="007F3973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REQ4. Que el </w:t>
            </w:r>
            <w:r w:rsidR="007F3973"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administrador del sitio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una vez que </w:t>
            </w:r>
            <w:r w:rsidR="007F3973"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>recibe la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s notificacio</w:t>
            </w:r>
            <w:r w:rsidR="007F3973"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>n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es</w:t>
            </w:r>
            <w:r w:rsidR="007F3973"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de una nueva demanda y con los datos llenados del formulario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pueda </w:t>
            </w:r>
            <w:r w:rsidR="007F3973"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>crea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r</w:t>
            </w:r>
            <w:r w:rsidR="007F3973"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automáticamente el documento legal en formato </w:t>
            </w:r>
            <w:proofErr w:type="spellStart"/>
            <w:r w:rsidR="007F3973"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>word</w:t>
            </w:r>
            <w:proofErr w:type="spellEnd"/>
            <w:r w:rsidR="007F3973"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para empezar el proceso. </w:t>
            </w:r>
          </w:p>
          <w:p w:rsidR="007F3973" w:rsidRPr="008C2D09" w:rsidRDefault="001A0263" w:rsidP="007F3973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REQ5. </w:t>
            </w:r>
            <w:r w:rsidR="007F3973"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El administrador recibe el pago y debe de ser capaz de verlo en un </w:t>
            </w:r>
            <w:proofErr w:type="spellStart"/>
            <w:r w:rsidR="007F3973"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>dashboard</w:t>
            </w:r>
            <w:proofErr w:type="spellEnd"/>
            <w:r w:rsidR="007F3973"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para ver la cantidad de ingresos recibidos. </w:t>
            </w:r>
          </w:p>
          <w:p w:rsidR="007F3973" w:rsidRPr="008C2D09" w:rsidRDefault="001A0263" w:rsidP="007F3973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REQ.6 </w:t>
            </w:r>
            <w:r w:rsidR="007F3973"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Al usuario le llegan correos de notificación para saber el avance de su proceso. La página debe de ser responsiva para poderla ver desde el celular. </w:t>
            </w:r>
          </w:p>
          <w:p w:rsidR="006962B9" w:rsidRPr="008C2396" w:rsidRDefault="006962B9" w:rsidP="007F397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51922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1A0263" w:rsidRDefault="001A0263" w:rsidP="001A0263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Re1. </w:t>
            </w:r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El administrador recibe el pago y debe de ser capaz de verlo en un </w:t>
            </w:r>
            <w:proofErr w:type="spellStart"/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>dashboard</w:t>
            </w:r>
            <w:proofErr w:type="spellEnd"/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para ver la cantidad de ingresos recibidos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, sin embargo esta métrica con los bancos de depósito o cuenta maestra podría no coincidir por los rechazos del banco</w:t>
            </w:r>
            <w:r w:rsidRPr="008C2D0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. </w:t>
            </w:r>
          </w:p>
          <w:p w:rsidR="001A0263" w:rsidRDefault="001A0263" w:rsidP="001A0263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Re2. Que los usuarios tengan varias formas de ingresar al su cuenta</w:t>
            </w:r>
            <w:r w:rsidR="008A614C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(email, </w:t>
            </w:r>
            <w:proofErr w:type="spellStart"/>
            <w:r w:rsidR="008A614C">
              <w:rPr>
                <w:rFonts w:ascii="Segoe UI" w:hAnsi="Segoe UI" w:cs="Segoe UI"/>
                <w:color w:val="000000"/>
                <w:shd w:val="clear" w:color="auto" w:fill="FFFFFF"/>
              </w:rPr>
              <w:t>tel</w:t>
            </w:r>
            <w:proofErr w:type="spellEnd"/>
            <w:r w:rsidR="008A614C">
              <w:rPr>
                <w:rFonts w:ascii="Segoe UI" w:hAnsi="Segoe UI" w:cs="Segoe UI"/>
                <w:color w:val="000000"/>
                <w:shd w:val="clear" w:color="auto" w:fill="FFFFFF"/>
              </w:rPr>
              <w:t>, o nombre)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debido a que el </w:t>
            </w:r>
            <w:r w:rsidR="008A614C">
              <w:rPr>
                <w:rFonts w:ascii="Segoe UI" w:hAnsi="Segoe UI" w:cs="Segoe UI"/>
                <w:color w:val="000000"/>
                <w:shd w:val="clear" w:color="auto" w:fill="FFFFFF"/>
              </w:rPr>
              <w:t>público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usuario, </w:t>
            </w:r>
            <w:r w:rsidR="008A614C">
              <w:rPr>
                <w:rFonts w:ascii="Segoe UI" w:hAnsi="Segoe UI" w:cs="Segoe UI"/>
                <w:color w:val="000000"/>
                <w:shd w:val="clear" w:color="auto" w:fill="FFFFFF"/>
              </w:rPr>
              <w:t>podría extraviar sus claves para mantenerse informado de su estatus legal.</w:t>
            </w:r>
          </w:p>
          <w:p w:rsidR="008A614C" w:rsidRDefault="008A614C" w:rsidP="001A0263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Re3. La plataforma debe poder cumplir </w:t>
            </w:r>
            <w:r w:rsidR="004058E1">
              <w:rPr>
                <w:rFonts w:ascii="Segoe UI" w:hAnsi="Segoe UI" w:cs="Segoe UI"/>
                <w:color w:val="000000"/>
                <w:shd w:val="clear" w:color="auto" w:fill="FFFFFF"/>
              </w:rPr>
              <w:t>(</w:t>
            </w:r>
            <w:proofErr w:type="spellStart"/>
            <w:r w:rsidR="004058E1">
              <w:rPr>
                <w:rFonts w:ascii="Segoe UI" w:hAnsi="Segoe UI" w:cs="Segoe UI"/>
                <w:color w:val="000000"/>
                <w:shd w:val="clear" w:color="auto" w:fill="FFFFFF"/>
              </w:rPr>
              <w:t>funcinabillildad</w:t>
            </w:r>
            <w:proofErr w:type="spellEnd"/>
            <w:r w:rsidR="004058E1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)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con todas las características asociadas, como formularos, avisos,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ect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  <w:p w:rsidR="004058E1" w:rsidRPr="008C2D09" w:rsidRDefault="004058E1" w:rsidP="001A0263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Re4. La plataforma debe contar con </w:t>
            </w:r>
            <w:r w:rsidR="00EC249F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buena confiabilidad, para poder medir el nivel de operación para brindar mayor seguridad a </w:t>
            </w:r>
            <w:proofErr w:type="gramStart"/>
            <w:r w:rsidR="00EC249F">
              <w:rPr>
                <w:rFonts w:ascii="Segoe UI" w:hAnsi="Segoe UI" w:cs="Segoe UI"/>
                <w:color w:val="000000"/>
                <w:shd w:val="clear" w:color="auto" w:fill="FFFFFF"/>
              </w:rPr>
              <w:t>las</w:t>
            </w:r>
            <w:proofErr w:type="gramEnd"/>
            <w:r w:rsidR="00EC249F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datos de los usuarios.</w:t>
            </w:r>
          </w:p>
          <w:p w:rsidR="00D51922" w:rsidRPr="008C2396" w:rsidRDefault="00D51922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</w:p>
        </w:tc>
      </w:tr>
      <w:tr w:rsidR="006962B9" w:rsidRPr="008C2396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90"/>
              <w:gridCol w:w="4667"/>
            </w:tblGrid>
            <w:tr w:rsidR="00EC249F" w:rsidRPr="008C2396" w:rsidTr="00287554">
              <w:tc>
                <w:tcPr>
                  <w:tcW w:w="0" w:type="auto"/>
                  <w:shd w:val="clear" w:color="auto" w:fill="A6A6A6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EC249F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6E7DC1" w:rsidRDefault="00EC249F" w:rsidP="0031230D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6E7DC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Francisco Javier Rendón Gandarilla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11F0C" w:rsidRPr="008C2396" w:rsidRDefault="00EC249F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E7DC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Participa en la búsqueda de los requerimientos y planeación de la plataforma</w:t>
                  </w:r>
                  <w:r w:rsidR="00CC4F45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.</w:t>
                  </w:r>
                </w:p>
              </w:tc>
            </w:tr>
            <w:tr w:rsidR="00EC249F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C249F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6962B9" w:rsidRPr="006E7DC1" w:rsidRDefault="006962B9" w:rsidP="0031230D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:rsidR="006962B9" w:rsidRPr="00EC249F" w:rsidRDefault="00EC249F" w:rsidP="00EC249F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Representar la calidad del producto </w:t>
            </w:r>
            <w:proofErr w:type="spellStart"/>
            <w:r w:rsidRPr="00EC249F">
              <w:rPr>
                <w:rFonts w:ascii="Segoe UI" w:hAnsi="Segoe UI" w:cs="Segoe UI"/>
                <w:color w:val="000000"/>
                <w:shd w:val="clear" w:color="auto" w:fill="FFFFFF"/>
              </w:rPr>
              <w:t>Abogabot</w:t>
            </w:r>
            <w:proofErr w:type="spellEnd"/>
            <w:r w:rsidRPr="00EC249F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Descripción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com</w:t>
            </w:r>
            <w:r w:rsidRPr="00EC249F">
              <w:rPr>
                <w:rFonts w:ascii="Segoe UI" w:hAnsi="Segoe UI" w:cs="Segoe UI"/>
                <w:color w:val="000000"/>
                <w:shd w:val="clear" w:color="auto" w:fill="FFFFFF"/>
              </w:rPr>
              <w:t>parado con lo que existe en el mercado actualmente.</w:t>
            </w:r>
          </w:p>
          <w:p w:rsidR="00EC249F" w:rsidRDefault="00EC249F" w:rsidP="00EC249F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Validar el cumplimento del software respecto a los requisitos de calidad externa.</w:t>
            </w:r>
          </w:p>
          <w:p w:rsidR="00EC249F" w:rsidRDefault="00EC249F" w:rsidP="00EC249F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Predecir el nivel de calidad del uso del software</w:t>
            </w:r>
          </w:p>
          <w:p w:rsidR="00EC249F" w:rsidRPr="008C2396" w:rsidRDefault="00EC249F" w:rsidP="00EC249F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Describir el grado de respuesta del producto respecto a los requisitos explícitos o implícitos de su uso.</w:t>
            </w:r>
          </w:p>
        </w:tc>
      </w:tr>
      <w:tr w:rsidR="00406976" w:rsidRPr="008C2396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:rsidR="00F1592D" w:rsidRPr="008C2396" w:rsidRDefault="00A26B09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1"/>
            <w:r w:rsidR="0040697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:rsidR="00EB3B75" w:rsidRPr="008C2396" w:rsidRDefault="00A26B09" w:rsidP="00EB3B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5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406976" w:rsidRPr="00D1764B" w:rsidRDefault="00A26B09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7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:rsidR="00406976" w:rsidRPr="00D1764B" w:rsidRDefault="00A26B09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8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:rsidR="00406976" w:rsidRPr="00D1764B" w:rsidRDefault="00A26B09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9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4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:__________________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:rsidR="00406976" w:rsidRPr="00D1764B" w:rsidRDefault="00A26B09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:rsidR="00406976" w:rsidRPr="00D1764B" w:rsidRDefault="00A26B09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:rsidR="00406976" w:rsidRPr="00D1764B" w:rsidRDefault="00A26B09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:rsidR="00406976" w:rsidRPr="00D1764B" w:rsidRDefault="00A26B09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975C7">
              <w:rPr>
                <w:rFonts w:ascii="Arial" w:hAnsi="Arial" w:cs="Arial"/>
                <w:sz w:val="22"/>
                <w:szCs w:val="22"/>
              </w:rPr>
            </w:r>
            <w:r w:rsidR="006975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26B09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2"/>
        <w:gridCol w:w="2528"/>
        <w:gridCol w:w="1440"/>
        <w:gridCol w:w="2480"/>
      </w:tblGrid>
      <w:tr w:rsidR="008B73D8" w:rsidRPr="008C2396" w:rsidTr="0031230D">
        <w:tc>
          <w:tcPr>
            <w:tcW w:w="4112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1B5C9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Omar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Couto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8B73D8" w:rsidRPr="008C2396" w:rsidRDefault="001B5C9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1B5C96">
              <w:rPr>
                <w:rFonts w:ascii="Segoe UI" w:hAnsi="Segoe UI" w:cs="Segoe UI"/>
                <w:b/>
                <w:color w:val="000000"/>
                <w:shd w:val="clear" w:color="auto" w:fill="FFFFFF"/>
              </w:rPr>
              <w:t>Abogabot</w:t>
            </w:r>
            <w:proofErr w:type="spellEnd"/>
            <w:r w:rsidRPr="001B5C96">
              <w:rPr>
                <w:rFonts w:ascii="Segoe UI" w:hAnsi="Segoe UI" w:cs="Segoe UI"/>
                <w:b/>
                <w:color w:val="000000"/>
                <w:shd w:val="clear" w:color="auto" w:fill="FFFFFF"/>
              </w:rPr>
              <w:t xml:space="preserve"> Descripción</w:t>
            </w:r>
          </w:p>
        </w:tc>
        <w:tc>
          <w:tcPr>
            <w:tcW w:w="1316" w:type="dxa"/>
            <w:shd w:val="clear" w:color="auto" w:fill="auto"/>
          </w:tcPr>
          <w:p w:rsidR="008B73D8" w:rsidRPr="008C2396" w:rsidRDefault="001B5C9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56789012</w:t>
            </w:r>
          </w:p>
        </w:tc>
        <w:tc>
          <w:tcPr>
            <w:tcW w:w="2511" w:type="dxa"/>
            <w:shd w:val="clear" w:color="auto" w:fill="auto"/>
          </w:tcPr>
          <w:p w:rsidR="008B73D8" w:rsidRPr="008C2396" w:rsidRDefault="001B5C9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Omarsh</w:t>
            </w:r>
            <w:proofErr w:type="spellEnd"/>
          </w:p>
        </w:tc>
      </w:tr>
      <w:tr w:rsidR="001B5C96" w:rsidRPr="008C2396" w:rsidTr="0031230D">
        <w:tc>
          <w:tcPr>
            <w:tcW w:w="4112" w:type="dxa"/>
            <w:shd w:val="clear" w:color="auto" w:fill="auto"/>
          </w:tcPr>
          <w:p w:rsidR="001B5C96" w:rsidRPr="008C2396" w:rsidRDefault="001B5C96" w:rsidP="001B5C9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Francisco Rendón </w:t>
            </w:r>
          </w:p>
        </w:tc>
        <w:tc>
          <w:tcPr>
            <w:tcW w:w="2551" w:type="dxa"/>
            <w:shd w:val="clear" w:color="auto" w:fill="auto"/>
          </w:tcPr>
          <w:p w:rsidR="001B5C96" w:rsidRPr="008C2396" w:rsidRDefault="001B5C96" w:rsidP="001B5C9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Ganadarilla´s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1B5C96" w:rsidRPr="008C2396" w:rsidRDefault="001B5C96" w:rsidP="001B5C9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5545109009</w:t>
            </w:r>
          </w:p>
        </w:tc>
        <w:tc>
          <w:tcPr>
            <w:tcW w:w="2511" w:type="dxa"/>
            <w:shd w:val="clear" w:color="auto" w:fill="auto"/>
          </w:tcPr>
          <w:p w:rsidR="001B5C96" w:rsidRPr="008C2396" w:rsidRDefault="001B5C96" w:rsidP="001B5C9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Francisco</w:t>
            </w: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:rsidTr="004627A3">
        <w:trPr>
          <w:trHeight w:val="226"/>
        </w:trPr>
        <w:tc>
          <w:tcPr>
            <w:tcW w:w="463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Planeación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generar el </w:t>
            </w:r>
            <w:proofErr w:type="spellStart"/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Buyer</w:t>
            </w:r>
            <w:proofErr w:type="spellEnd"/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 persona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Investigar</w:t>
            </w: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21-02-2022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23-02-2022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Realizarlo de acuerdo a lo planeado</w:t>
            </w: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</w:t>
            </w: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1B5C96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Generar nuestro </w:t>
            </w:r>
            <w:proofErr w:type="spellStart"/>
            <w:r w:rsidRPr="001B5C96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Wireframes</w:t>
            </w:r>
            <w:proofErr w:type="spellEnd"/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Desarrollar el diagrama</w:t>
            </w: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21-02-2022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23-02-2022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Terminar el diagrama</w:t>
            </w: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3</w:t>
            </w: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HTML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Implementar el código</w:t>
            </w: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21-02-2022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23-02-2022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Comenzar</w:t>
            </w: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…</w:t>
            </w: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….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…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…</w:t>
            </w: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…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…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6E7DC1" w:rsidRDefault="001B5C9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6E7DC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…</w:t>
            </w: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6E7DC1" w:rsidRDefault="001E1737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000745" w:rsidRPr="008C2396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:rsidR="00B66554" w:rsidRPr="008C2396" w:rsidRDefault="007C4C2A" w:rsidP="00D76FA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pict>
                <v:shape id="Imagen 1" o:spid="_x0000_i1026" type="#_x0000_t75" style="width:442.05pt;height:205.95pt;visibility:visible">
                  <v:imagedata r:id="rId9" o:title="" grayscale="t"/>
                </v:shape>
              </w:pict>
            </w:r>
          </w:p>
          <w:p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:rsidR="000C0F24" w:rsidRPr="008C2396" w:rsidRDefault="000C0F24" w:rsidP="00CF1DBE">
      <w:pPr>
        <w:jc w:val="both"/>
        <w:rPr>
          <w:rFonts w:ascii="Arial" w:hAnsi="Arial" w:cs="Arial"/>
        </w:rPr>
      </w:pPr>
    </w:p>
    <w:p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2"/>
        <w:gridCol w:w="2528"/>
        <w:gridCol w:w="1440"/>
        <w:gridCol w:w="2480"/>
      </w:tblGrid>
      <w:tr w:rsidR="0017645A" w:rsidRPr="008C2396" w:rsidTr="0031230D">
        <w:tc>
          <w:tcPr>
            <w:tcW w:w="4112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B5C96" w:rsidRPr="008C2396" w:rsidTr="0031230D">
        <w:tc>
          <w:tcPr>
            <w:tcW w:w="4112" w:type="dxa"/>
            <w:shd w:val="clear" w:color="auto" w:fill="auto"/>
          </w:tcPr>
          <w:p w:rsidR="001B5C96" w:rsidRPr="008C2396" w:rsidRDefault="001B5C96" w:rsidP="001B5C9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Omar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Couto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1B5C96" w:rsidRPr="008C2396" w:rsidRDefault="001B5C96" w:rsidP="001B5C9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1B5C96">
              <w:rPr>
                <w:rFonts w:ascii="Segoe UI" w:hAnsi="Segoe UI" w:cs="Segoe UI"/>
                <w:b/>
                <w:color w:val="000000"/>
                <w:shd w:val="clear" w:color="auto" w:fill="FFFFFF"/>
              </w:rPr>
              <w:t>Abogabot</w:t>
            </w:r>
            <w:proofErr w:type="spellEnd"/>
            <w:r w:rsidRPr="001B5C96">
              <w:rPr>
                <w:rFonts w:ascii="Segoe UI" w:hAnsi="Segoe UI" w:cs="Segoe UI"/>
                <w:b/>
                <w:color w:val="000000"/>
                <w:shd w:val="clear" w:color="auto" w:fill="FFFFFF"/>
              </w:rPr>
              <w:t xml:space="preserve"> Descripción</w:t>
            </w:r>
          </w:p>
        </w:tc>
        <w:tc>
          <w:tcPr>
            <w:tcW w:w="1316" w:type="dxa"/>
            <w:shd w:val="clear" w:color="auto" w:fill="auto"/>
          </w:tcPr>
          <w:p w:rsidR="001B5C96" w:rsidRPr="008C2396" w:rsidRDefault="001B5C96" w:rsidP="001B5C9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56789012</w:t>
            </w:r>
          </w:p>
        </w:tc>
        <w:tc>
          <w:tcPr>
            <w:tcW w:w="2511" w:type="dxa"/>
            <w:shd w:val="clear" w:color="auto" w:fill="auto"/>
          </w:tcPr>
          <w:p w:rsidR="001B5C96" w:rsidRPr="008C2396" w:rsidRDefault="001B5C96" w:rsidP="001B5C9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Omarsh</w:t>
            </w:r>
            <w:proofErr w:type="spellEnd"/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B5C9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Francisco Rendón </w:t>
            </w:r>
          </w:p>
        </w:tc>
        <w:tc>
          <w:tcPr>
            <w:tcW w:w="2551" w:type="dxa"/>
            <w:shd w:val="clear" w:color="auto" w:fill="auto"/>
          </w:tcPr>
          <w:p w:rsidR="0017645A" w:rsidRPr="008C2396" w:rsidRDefault="001B5C9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Ganadarilla´s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17645A" w:rsidRPr="008C2396" w:rsidRDefault="001B5C9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5545109009</w:t>
            </w:r>
          </w:p>
        </w:tc>
        <w:tc>
          <w:tcPr>
            <w:tcW w:w="2511" w:type="dxa"/>
            <w:shd w:val="clear" w:color="auto" w:fill="auto"/>
          </w:tcPr>
          <w:p w:rsidR="0017645A" w:rsidRPr="008C2396" w:rsidRDefault="001B5C9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Francisco</w:t>
            </w: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D234A2" w:rsidRPr="008C2396" w:rsidRDefault="00740EE6" w:rsidP="00F86C39">
      <w:pPr>
        <w:pStyle w:val="Ttulo1"/>
        <w:rPr>
          <w:rFonts w:cs="Arial"/>
        </w:rPr>
      </w:pPr>
      <w:bookmarkStart w:id="15" w:name="_Toc532221777"/>
      <w:r w:rsidRPr="008C2396">
        <w:rPr>
          <w:rFonts w:cs="Arial"/>
        </w:rPr>
        <w:t>LEVANTAMIENTO DEL REQUERIMIENTO DETALLADO</w:t>
      </w:r>
      <w:bookmarkEnd w:id="15"/>
    </w:p>
    <w:p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6E7DC1" w:rsidRDefault="00F35764" w:rsidP="005D0764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color w:val="000000"/>
                <w:sz w:val="22"/>
                <w:szCs w:val="22"/>
              </w:rPr>
              <w:t>0001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6E7DC1" w:rsidRDefault="00F35764" w:rsidP="005D0764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6E7DC1">
              <w:rPr>
                <w:rFonts w:ascii="Abel" w:hAnsi="Abel"/>
                <w:color w:val="000000"/>
                <w:shd w:val="clear" w:color="auto" w:fill="FFFFFF"/>
              </w:rPr>
              <w:t>El trámite fue muy pesado pero gracias a ellos todo salió bien y ahora me puedo sentir libre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6E7DC1" w:rsidRDefault="00F35764" w:rsidP="005D0764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color w:val="000000"/>
                <w:sz w:val="22"/>
                <w:szCs w:val="22"/>
              </w:rPr>
              <w:t>20-07-2023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6E7DC1" w:rsidRDefault="00F35764" w:rsidP="005D0764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</w:tr>
      <w:tr w:rsidR="00137683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137683" w:rsidRPr="006E7DC1" w:rsidRDefault="00137683" w:rsidP="004627A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color w:val="000000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AE4D25" w:rsidRPr="006E7DC1" w:rsidRDefault="00137683" w:rsidP="004627A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color w:val="000000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:rsidTr="005D0764">
        <w:trPr>
          <w:trHeight w:val="182"/>
        </w:trPr>
        <w:tc>
          <w:tcPr>
            <w:tcW w:w="737" w:type="dxa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097052" w:rsidRPr="006E7DC1" w:rsidRDefault="00097052" w:rsidP="004627A3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color w:val="000000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097052" w:rsidRPr="006E7DC1" w:rsidRDefault="006955B1" w:rsidP="00E56DE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color w:val="000000"/>
                <w:sz w:val="22"/>
                <w:szCs w:val="22"/>
              </w:rPr>
              <w:t>En caso de que i</w:t>
            </w:r>
            <w:r w:rsidR="00097052" w:rsidRPr="006E7DC1">
              <w:rPr>
                <w:rFonts w:ascii="Arial" w:hAnsi="Arial" w:cs="Arial"/>
                <w:color w:val="000000"/>
                <w:sz w:val="22"/>
                <w:szCs w:val="22"/>
              </w:rPr>
              <w:t xml:space="preserve">ngresa el número de identificación del funcionario </w:t>
            </w:r>
            <w:r w:rsidRPr="006E7DC1">
              <w:rPr>
                <w:rFonts w:ascii="Arial" w:hAnsi="Arial" w:cs="Arial"/>
                <w:color w:val="000000"/>
                <w:sz w:val="22"/>
                <w:szCs w:val="22"/>
              </w:rPr>
              <w:t xml:space="preserve">y es </w:t>
            </w:r>
            <w:r w:rsidR="00097052" w:rsidRPr="006E7DC1">
              <w:rPr>
                <w:rFonts w:ascii="Arial" w:hAnsi="Arial" w:cs="Arial"/>
                <w:color w:val="000000"/>
                <w:sz w:val="22"/>
                <w:szCs w:val="22"/>
              </w:rPr>
              <w:t>inexistente</w:t>
            </w:r>
            <w:r w:rsidR="00F35764" w:rsidRPr="006E7DC1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097052" w:rsidRPr="006E7DC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6E7DC1">
              <w:rPr>
                <w:rFonts w:ascii="Arial" w:hAnsi="Arial" w:cs="Arial"/>
                <w:color w:val="000000"/>
                <w:sz w:val="22"/>
                <w:szCs w:val="22"/>
              </w:rPr>
              <w:t xml:space="preserve">debe generar un </w:t>
            </w:r>
            <w:r w:rsidR="00AB5EF7" w:rsidRPr="006E7DC1">
              <w:rPr>
                <w:rFonts w:ascii="Arial" w:hAnsi="Arial" w:cs="Arial"/>
                <w:color w:val="000000"/>
                <w:sz w:val="22"/>
                <w:szCs w:val="22"/>
              </w:rPr>
              <w:t xml:space="preserve">mensaje de </w:t>
            </w:r>
            <w:r w:rsidR="00E56DEC" w:rsidRPr="006E7DC1">
              <w:rPr>
                <w:rFonts w:ascii="Arial" w:hAnsi="Arial" w:cs="Arial"/>
                <w:color w:val="000000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097052" w:rsidRPr="006E7DC1" w:rsidRDefault="006955B1" w:rsidP="006D155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color w:val="000000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C64142" w:rsidRPr="006E7DC1" w:rsidRDefault="00A006BD" w:rsidP="0009705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color w:val="000000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C64142" w:rsidRPr="006E7DC1" w:rsidRDefault="006955B1" w:rsidP="0009705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color w:val="000000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6955B1" w:rsidRPr="006E7DC1" w:rsidRDefault="00966D29" w:rsidP="005237D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color w:val="000000"/>
                <w:sz w:val="22"/>
                <w:szCs w:val="22"/>
              </w:rPr>
              <w:t xml:space="preserve">A partir del </w:t>
            </w:r>
            <w:r w:rsidR="00113848" w:rsidRPr="006E7DC1">
              <w:rPr>
                <w:rFonts w:ascii="Arial" w:hAnsi="Arial" w:cs="Arial"/>
                <w:color w:val="000000"/>
                <w:sz w:val="22"/>
                <w:szCs w:val="22"/>
              </w:rPr>
              <w:t xml:space="preserve">momento en que se efectúa el </w:t>
            </w:r>
            <w:r w:rsidRPr="006E7DC1">
              <w:rPr>
                <w:rFonts w:ascii="Arial" w:hAnsi="Arial" w:cs="Arial"/>
                <w:color w:val="000000"/>
                <w:sz w:val="22"/>
                <w:szCs w:val="22"/>
              </w:rPr>
              <w:t>cierre del caso de atención al cliente</w:t>
            </w:r>
            <w:r w:rsidR="00113848" w:rsidRPr="006E7DC1">
              <w:rPr>
                <w:rFonts w:ascii="Arial" w:hAnsi="Arial" w:cs="Arial"/>
                <w:color w:val="000000"/>
                <w:sz w:val="22"/>
                <w:szCs w:val="22"/>
              </w:rPr>
              <w:t xml:space="preserve"> por parte del empleado</w:t>
            </w:r>
          </w:p>
          <w:p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</w:t>
            </w:r>
            <w:proofErr w:type="gram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…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F35764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F35764" w:rsidRPr="008C2396" w:rsidRDefault="00F35764" w:rsidP="00F357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Omar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Couto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:rsidR="00F35764" w:rsidRPr="008C2396" w:rsidRDefault="00F35764" w:rsidP="00F357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1B5C96">
              <w:rPr>
                <w:rFonts w:ascii="Segoe UI" w:hAnsi="Segoe UI" w:cs="Segoe UI"/>
                <w:b/>
                <w:color w:val="000000"/>
                <w:shd w:val="clear" w:color="auto" w:fill="FFFFFF"/>
              </w:rPr>
              <w:t>Abogabot</w:t>
            </w:r>
            <w:proofErr w:type="spellEnd"/>
            <w:r w:rsidRPr="001B5C96">
              <w:rPr>
                <w:rFonts w:ascii="Segoe UI" w:hAnsi="Segoe UI" w:cs="Segoe UI"/>
                <w:b/>
                <w:color w:val="000000"/>
                <w:shd w:val="clear" w:color="auto" w:fill="FFFFFF"/>
              </w:rPr>
              <w:t xml:space="preserve"> Descripción</w:t>
            </w:r>
          </w:p>
        </w:tc>
        <w:tc>
          <w:tcPr>
            <w:tcW w:w="2074" w:type="dxa"/>
            <w:gridSpan w:val="2"/>
            <w:shd w:val="clear" w:color="auto" w:fill="FFFFFF"/>
          </w:tcPr>
          <w:p w:rsidR="00F35764" w:rsidRPr="008C2396" w:rsidRDefault="00F35764" w:rsidP="00F357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56789012</w:t>
            </w:r>
          </w:p>
        </w:tc>
        <w:tc>
          <w:tcPr>
            <w:tcW w:w="3286" w:type="dxa"/>
            <w:shd w:val="clear" w:color="auto" w:fill="FFFFFF"/>
          </w:tcPr>
          <w:p w:rsidR="00F35764" w:rsidRPr="008C2396" w:rsidRDefault="00F35764" w:rsidP="00F357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Omarsh</w:t>
            </w:r>
            <w:proofErr w:type="spellEnd"/>
          </w:p>
        </w:tc>
      </w:tr>
      <w:tr w:rsidR="00F35764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F35764" w:rsidRPr="008C2396" w:rsidRDefault="00F35764" w:rsidP="00F357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Francisco Rendón </w:t>
            </w:r>
          </w:p>
        </w:tc>
        <w:tc>
          <w:tcPr>
            <w:tcW w:w="2000" w:type="dxa"/>
            <w:shd w:val="clear" w:color="auto" w:fill="FFFFFF"/>
          </w:tcPr>
          <w:p w:rsidR="00F35764" w:rsidRPr="008C2396" w:rsidRDefault="00F35764" w:rsidP="00F357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Ganadarilla´s</w:t>
            </w:r>
            <w:proofErr w:type="spellEnd"/>
          </w:p>
        </w:tc>
        <w:tc>
          <w:tcPr>
            <w:tcW w:w="2074" w:type="dxa"/>
            <w:gridSpan w:val="2"/>
            <w:shd w:val="clear" w:color="auto" w:fill="FFFFFF"/>
          </w:tcPr>
          <w:p w:rsidR="00F35764" w:rsidRPr="008C2396" w:rsidRDefault="00F35764" w:rsidP="00F357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5545109009</w:t>
            </w:r>
          </w:p>
        </w:tc>
        <w:tc>
          <w:tcPr>
            <w:tcW w:w="3286" w:type="dxa"/>
            <w:shd w:val="clear" w:color="auto" w:fill="FFFFFF"/>
          </w:tcPr>
          <w:p w:rsidR="00F35764" w:rsidRPr="008C2396" w:rsidRDefault="00F35764" w:rsidP="00F357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Francisco</w:t>
            </w: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CC51D2" w:rsidRDefault="00620BBA" w:rsidP="00CC51D2">
      <w:pPr>
        <w:pStyle w:val="Ttulo1"/>
        <w:rPr>
          <w:rFonts w:cs="Arial"/>
        </w:rPr>
      </w:pPr>
      <w:bookmarkStart w:id="16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6"/>
      <w:r w:rsidR="0031108D" w:rsidRPr="008C2396">
        <w:rPr>
          <w:rFonts w:cs="Arial"/>
        </w:rPr>
        <w:t xml:space="preserve"> </w:t>
      </w:r>
    </w:p>
    <w:p w:rsidR="00517D47" w:rsidRPr="00517D47" w:rsidRDefault="00517D47" w:rsidP="00517D47">
      <w:pPr>
        <w:rPr>
          <w:lang w:val="es-ES_tradnl" w:eastAsia="en-US"/>
        </w:rPr>
      </w:pPr>
    </w:p>
    <w:p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:rsidR="009F66F0" w:rsidRPr="006E7DC1" w:rsidRDefault="00F35764" w:rsidP="00E45C7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E7DC1">
              <w:rPr>
                <w:rFonts w:ascii="Arial" w:hAnsi="Arial" w:cs="Arial"/>
                <w:color w:val="000000"/>
                <w:sz w:val="22"/>
                <w:szCs w:val="22"/>
              </w:rPr>
              <w:t>26-02-2022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</w:t>
            </w:r>
            <w:proofErr w:type="spellEnd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o Bocetos de interfaces 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graficas</w:t>
            </w:r>
            <w:proofErr w:type="spellEnd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DC1" w:rsidRDefault="006E7DC1" w:rsidP="00DE32EB">
      <w:pPr>
        <w:pStyle w:val="Sangranormal"/>
      </w:pPr>
      <w:r>
        <w:separator/>
      </w:r>
    </w:p>
  </w:endnote>
  <w:endnote w:type="continuationSeparator" w:id="0">
    <w:p w:rsidR="006E7DC1" w:rsidRDefault="006E7DC1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C96" w:rsidRPr="00063DD8" w:rsidRDefault="001B5C96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1B5C96" w:rsidRPr="004876B3" w:rsidTr="00C67CD3">
      <w:trPr>
        <w:trHeight w:val="237"/>
      </w:trPr>
      <w:tc>
        <w:tcPr>
          <w:tcW w:w="1728" w:type="dxa"/>
          <w:vAlign w:val="center"/>
        </w:tcPr>
        <w:p w:rsidR="001B5C96" w:rsidRPr="004876B3" w:rsidRDefault="001B5C96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:rsidR="001B5C96" w:rsidRPr="004876B3" w:rsidRDefault="001B5C96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:rsidR="001B5C96" w:rsidRPr="004876B3" w:rsidRDefault="001B5C96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1B5C96" w:rsidRPr="004876B3" w:rsidTr="00C67CD3">
      <w:trPr>
        <w:trHeight w:val="250"/>
      </w:trPr>
      <w:tc>
        <w:tcPr>
          <w:tcW w:w="8946" w:type="dxa"/>
          <w:gridSpan w:val="3"/>
          <w:vAlign w:val="center"/>
        </w:tcPr>
        <w:p w:rsidR="001B5C96" w:rsidRPr="004876B3" w:rsidRDefault="001B5C96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:rsidR="001B5C96" w:rsidRDefault="001B5C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DC1" w:rsidRDefault="006E7DC1" w:rsidP="00DE32EB">
      <w:pPr>
        <w:pStyle w:val="Sangranormal"/>
      </w:pPr>
      <w:r>
        <w:separator/>
      </w:r>
    </w:p>
  </w:footnote>
  <w:footnote w:type="continuationSeparator" w:id="0">
    <w:p w:rsidR="006E7DC1" w:rsidRDefault="006E7DC1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1B5C96" w:rsidRPr="0044395D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1B5C96" w:rsidRDefault="001B5C96" w:rsidP="00572249">
          <w:pPr>
            <w:widowControl w:val="0"/>
            <w:rPr>
              <w:noProof/>
              <w:sz w:val="16"/>
              <w:szCs w:val="16"/>
            </w:rPr>
          </w:pPr>
        </w:p>
        <w:p w:rsidR="001B5C96" w:rsidRDefault="001B5C9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:rsidR="001B5C96" w:rsidRPr="00C225FB" w:rsidRDefault="001B5C96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:rsidR="001B5C96" w:rsidRPr="00F77CCF" w:rsidRDefault="001B5C96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1B5C96" w:rsidRPr="0044395D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1B5C96" w:rsidRPr="00C225FB" w:rsidRDefault="001B5C96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1B5C96" w:rsidRPr="005F2B70" w:rsidRDefault="001B5C96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1B5C96" w:rsidRPr="0044395D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1B5C96" w:rsidRPr="00C225FB" w:rsidRDefault="001B5C96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1B5C96" w:rsidRPr="005F2B70" w:rsidRDefault="001B5C96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1B5C96" w:rsidRPr="0044395D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1B5C96" w:rsidRPr="00C225FB" w:rsidRDefault="001B5C96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="001B5C96" w:rsidRPr="005F2B70" w:rsidRDefault="001B5C96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:rsidR="001B5C96" w:rsidRPr="005F2B70" w:rsidRDefault="001B5C96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="001B5C96" w:rsidRPr="005F2B70" w:rsidRDefault="001B5C96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:rsidR="001B5C96" w:rsidRPr="005F2B70" w:rsidRDefault="001B5C96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6975C7">
            <w:rPr>
              <w:rFonts w:ascii="Arial" w:hAnsi="Arial" w:cs="Arial"/>
              <w:b/>
              <w:bCs/>
              <w:noProof/>
              <w:sz w:val="16"/>
              <w:szCs w:val="16"/>
            </w:rPr>
            <w:t>11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6975C7">
            <w:rPr>
              <w:rFonts w:ascii="Arial" w:hAnsi="Arial" w:cs="Arial"/>
              <w:b/>
              <w:bCs/>
              <w:noProof/>
              <w:sz w:val="16"/>
              <w:szCs w:val="16"/>
            </w:rPr>
            <w:t>11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1B5C96" w:rsidRDefault="001B5C96" w:rsidP="0092413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E07DE5"/>
    <w:multiLevelType w:val="hybridMultilevel"/>
    <w:tmpl w:val="31C26744"/>
    <w:lvl w:ilvl="0" w:tplc="FFCAB59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8"/>
  </w:num>
  <w:num w:numId="5">
    <w:abstractNumId w:val="35"/>
  </w:num>
  <w:num w:numId="6">
    <w:abstractNumId w:val="41"/>
  </w:num>
  <w:num w:numId="7">
    <w:abstractNumId w:val="17"/>
  </w:num>
  <w:num w:numId="8">
    <w:abstractNumId w:val="23"/>
  </w:num>
  <w:num w:numId="9">
    <w:abstractNumId w:val="22"/>
  </w:num>
  <w:num w:numId="10">
    <w:abstractNumId w:val="32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3"/>
  </w:num>
  <w:num w:numId="18">
    <w:abstractNumId w:val="40"/>
  </w:num>
  <w:num w:numId="19">
    <w:abstractNumId w:val="37"/>
  </w:num>
  <w:num w:numId="20">
    <w:abstractNumId w:val="36"/>
  </w:num>
  <w:num w:numId="21">
    <w:abstractNumId w:val="42"/>
  </w:num>
  <w:num w:numId="22">
    <w:abstractNumId w:val="31"/>
  </w:num>
  <w:num w:numId="23">
    <w:abstractNumId w:val="30"/>
  </w:num>
  <w:num w:numId="24">
    <w:abstractNumId w:val="16"/>
  </w:num>
  <w:num w:numId="25">
    <w:abstractNumId w:val="29"/>
  </w:num>
  <w:num w:numId="26">
    <w:abstractNumId w:val="19"/>
  </w:num>
  <w:num w:numId="27">
    <w:abstractNumId w:val="26"/>
  </w:num>
  <w:num w:numId="28">
    <w:abstractNumId w:val="39"/>
  </w:num>
  <w:num w:numId="29">
    <w:abstractNumId w:val="15"/>
  </w:num>
  <w:num w:numId="30">
    <w:abstractNumId w:val="20"/>
  </w:num>
  <w:num w:numId="31">
    <w:abstractNumId w:val="34"/>
  </w:num>
  <w:num w:numId="32">
    <w:abstractNumId w:val="25"/>
  </w:num>
  <w:num w:numId="33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263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5C96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58E1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6AA3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5C7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2B8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E7DC1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16F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4C2A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3973"/>
    <w:rsid w:val="007F469C"/>
    <w:rsid w:val="007F57AB"/>
    <w:rsid w:val="007F6030"/>
    <w:rsid w:val="007F6F26"/>
    <w:rsid w:val="007F6FE1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14C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2D09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05CD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580C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6B09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137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6AC2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1BC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0DF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2AB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44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5BD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49F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5764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99D71D3-C2A1-4032-A9E5-FA113803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1B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Title"/>
    <w:aliases w:val="Título"/>
    <w:basedOn w:val="Normal"/>
    <w:next w:val="Normal"/>
    <w:link w:val="Puest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aliases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021C2-BF46-4E5B-A40A-334C7C0FA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1</TotalTime>
  <Pages>11</Pages>
  <Words>1478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10555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Francisco Javier Rendon Gandarilla</cp:lastModifiedBy>
  <cp:revision>2</cp:revision>
  <cp:lastPrinted>2011-07-14T15:23:00Z</cp:lastPrinted>
  <dcterms:created xsi:type="dcterms:W3CDTF">2022-02-26T05:21:00Z</dcterms:created>
  <dcterms:modified xsi:type="dcterms:W3CDTF">2022-02-26T05:21:00Z</dcterms:modified>
</cp:coreProperties>
</file>